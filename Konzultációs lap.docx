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50909" w14:textId="77777777" w:rsidR="009B76EC" w:rsidRDefault="009B76EC">
      <w:pPr>
        <w:pStyle w:val="Szvegtrzs"/>
        <w:autoSpaceDE w:val="0"/>
        <w:jc w:val="center"/>
        <w:rPr>
          <w:color w:val="800000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Konzultációs lap szakdolgozathoz és diplomamunkához</w:t>
      </w:r>
    </w:p>
    <w:p w14:paraId="44285498" w14:textId="77777777" w:rsidR="009B76EC" w:rsidRDefault="009B76EC">
      <w:pPr>
        <w:pStyle w:val="Szvegtrzs"/>
        <w:jc w:val="center"/>
      </w:pPr>
    </w:p>
    <w:p w14:paraId="5A421925" w14:textId="77777777" w:rsidR="009B76EC" w:rsidRDefault="009B76EC">
      <w:pPr>
        <w:autoSpaceDE w:val="0"/>
        <w:jc w:val="both"/>
        <w:rPr>
          <w:rFonts w:ascii="Arial" w:eastAsia="Arial" w:hAnsi="Arial" w:cs="Arial"/>
        </w:rPr>
      </w:pPr>
      <w:r>
        <w:rPr>
          <w:rFonts w:ascii="Arial" w:eastAsia="MOHMIN+Arial-BoldMT" w:hAnsi="Arial" w:cs="Arial"/>
          <w:u w:val="single"/>
        </w:rPr>
        <w:t>Hallgató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adatai</w:t>
      </w:r>
    </w:p>
    <w:p w14:paraId="34CB76AF" w14:textId="77777777" w:rsidR="009B76EC" w:rsidRDefault="009B76EC">
      <w:pPr>
        <w:autoSpaceDE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MOHMIN+Arial-BoldMT" w:hAnsi="Arial" w:cs="Arial"/>
        </w:rPr>
        <w:t>név</w:t>
      </w:r>
      <w:r>
        <w:rPr>
          <w:rFonts w:ascii="Arial" w:eastAsia="MOHJEO+ArialMT" w:hAnsi="Arial" w:cs="Arial"/>
        </w:rPr>
        <w:t>:</w:t>
      </w:r>
      <w:r w:rsidR="00FB3A5C">
        <w:rPr>
          <w:rFonts w:ascii="Arial" w:eastAsia="MOHJEO+ArialMT" w:hAnsi="Arial" w:cs="Arial"/>
        </w:rPr>
        <w:t xml:space="preserve"> Rábai Balázs</w:t>
      </w:r>
      <w:r>
        <w:rPr>
          <w:rFonts w:ascii="Arial" w:eastAsia="MOHJEO+ArialMT" w:hAnsi="Arial" w:cs="Arial"/>
        </w:rPr>
        <w:tab/>
      </w:r>
      <w:r>
        <w:rPr>
          <w:rFonts w:ascii="Arial" w:eastAsia="MOHJEO+ArialMT" w:hAnsi="Arial" w:cs="Arial"/>
        </w:rPr>
        <w:tab/>
      </w:r>
      <w:r>
        <w:rPr>
          <w:rFonts w:ascii="Arial" w:eastAsia="MOHJEO+ArialMT" w:hAnsi="Arial" w:cs="Arial"/>
        </w:rPr>
        <w:tab/>
      </w:r>
      <w:r>
        <w:rPr>
          <w:rFonts w:ascii="Arial" w:eastAsia="MOHJEO+ArialMT" w:hAnsi="Arial" w:cs="Arial"/>
        </w:rPr>
        <w:tab/>
      </w:r>
      <w:r>
        <w:rPr>
          <w:rFonts w:ascii="Arial" w:eastAsia="MOHJEO+ArialMT" w:hAnsi="Arial" w:cs="Arial"/>
        </w:rPr>
        <w:tab/>
      </w:r>
      <w:r>
        <w:rPr>
          <w:rFonts w:ascii="Arial" w:eastAsia="MOHJEO+ArialMT" w:hAnsi="Arial" w:cs="Arial"/>
        </w:rPr>
        <w:tab/>
      </w:r>
      <w:r>
        <w:rPr>
          <w:rFonts w:ascii="Arial" w:eastAsia="MOHJEO+ArialMT" w:hAnsi="Arial" w:cs="Arial"/>
        </w:rPr>
        <w:tab/>
      </w:r>
      <w:r>
        <w:rPr>
          <w:rFonts w:ascii="Arial" w:eastAsia="MOHJEO+ArialMT" w:hAnsi="Arial" w:cs="Arial"/>
        </w:rPr>
        <w:tab/>
      </w:r>
      <w:proofErr w:type="spellStart"/>
      <w:r>
        <w:rPr>
          <w:rFonts w:ascii="Arial" w:eastAsia="MOHJEO+ArialMT" w:hAnsi="Arial" w:cs="Arial"/>
        </w:rPr>
        <w:t>Neptun</w:t>
      </w:r>
      <w:proofErr w:type="spellEnd"/>
      <w:r>
        <w:rPr>
          <w:rFonts w:ascii="Arial" w:eastAsia="MOHJEO+ArialMT" w:hAnsi="Arial" w:cs="Arial"/>
        </w:rPr>
        <w:t>-kód:</w:t>
      </w:r>
      <w:r w:rsidR="00FB3A5C">
        <w:rPr>
          <w:rFonts w:ascii="Arial" w:eastAsia="MOHJEO+ArialMT" w:hAnsi="Arial" w:cs="Arial"/>
        </w:rPr>
        <w:t xml:space="preserve"> BK2W0W</w:t>
      </w:r>
    </w:p>
    <w:p w14:paraId="7C94F408" w14:textId="77777777" w:rsidR="009B76EC" w:rsidRDefault="009B76EC" w:rsidP="00FB3A5C">
      <w:pPr>
        <w:autoSpaceDE w:val="0"/>
        <w:jc w:val="both"/>
        <w:rPr>
          <w:rFonts w:ascii="Arial" w:eastAsia="MOICHN+Arial-BoldItalicMT" w:hAnsi="Arial" w:cs="Arial"/>
        </w:rPr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MOHMIN+Arial-BoldMT" w:hAnsi="Arial" w:cs="Arial"/>
        </w:rPr>
        <w:t>szak</w:t>
      </w:r>
      <w:r>
        <w:rPr>
          <w:rFonts w:ascii="Arial" w:eastAsia="MOHJEO+ArialMT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="00FB3A5C">
        <w:rPr>
          <w:rFonts w:ascii="Arial" w:eastAsia="Arial" w:hAnsi="Arial" w:cs="Arial"/>
        </w:rPr>
        <w:t>Villamosmérnöki szak BSC. / főiskolai</w:t>
      </w:r>
      <w:r>
        <w:rPr>
          <w:rFonts w:ascii="Arial" w:eastAsia="Arial" w:hAnsi="Arial" w:cs="Arial"/>
        </w:rPr>
        <w:t xml:space="preserve"> </w:t>
      </w:r>
    </w:p>
    <w:p w14:paraId="1DC853A2" w14:textId="3D4CED81" w:rsidR="002563F6" w:rsidRPr="002563F6" w:rsidRDefault="002563F6" w:rsidP="002563F6">
      <w:pPr>
        <w:spacing w:line="252" w:lineRule="auto"/>
        <w:rPr>
          <w:rFonts w:ascii="Arial" w:hAnsi="Arial" w:cs="Arial"/>
          <w:b/>
          <w:color w:val="000000"/>
          <w:sz w:val="32"/>
          <w:szCs w:val="44"/>
        </w:rPr>
      </w:pPr>
      <w:r w:rsidRPr="002563F6">
        <w:rPr>
          <w:rFonts w:ascii="Arial" w:eastAsia="MOICHN+Arial-BoldItalicMT" w:hAnsi="Arial" w:cs="Arial"/>
        </w:rPr>
        <w:t xml:space="preserve">   specializáció: </w:t>
      </w:r>
      <w:r w:rsidRPr="002563F6">
        <w:rPr>
          <w:rFonts w:ascii="Arial" w:hAnsi="Arial" w:cs="Arial"/>
          <w:bCs/>
          <w:color w:val="000000"/>
        </w:rPr>
        <w:t>Automatizálási szakirány</w:t>
      </w:r>
    </w:p>
    <w:p w14:paraId="7962DCA6" w14:textId="77777777" w:rsidR="009B76EC" w:rsidRDefault="009B76EC">
      <w:pPr>
        <w:autoSpaceDE w:val="0"/>
        <w:jc w:val="both"/>
        <w:rPr>
          <w:rFonts w:ascii="Arial" w:eastAsia="MOICHN+Arial-BoldItalicMT" w:hAnsi="Arial" w:cs="Arial"/>
        </w:rPr>
      </w:pPr>
    </w:p>
    <w:p w14:paraId="60B7D559" w14:textId="77777777" w:rsidR="009B76EC" w:rsidRDefault="009B76EC">
      <w:pPr>
        <w:autoSpaceDE w:val="0"/>
        <w:jc w:val="both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50"/>
        <w:gridCol w:w="5900"/>
        <w:gridCol w:w="2334"/>
      </w:tblGrid>
      <w:tr w:rsidR="009B76EC" w14:paraId="1C5A28A7" w14:textId="77777777"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8099B7" w14:textId="77777777" w:rsidR="009B76EC" w:rsidRDefault="009B76EC">
            <w:pPr>
              <w:pStyle w:val="Tblzattartalom"/>
              <w:jc w:val="both"/>
            </w:pPr>
            <w:r>
              <w:t>Dátum</w:t>
            </w:r>
          </w:p>
        </w:tc>
        <w:tc>
          <w:tcPr>
            <w:tcW w:w="5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95C7E9" w14:textId="77777777" w:rsidR="009B76EC" w:rsidRDefault="009B76EC">
            <w:pPr>
              <w:pStyle w:val="Tblzattartalom"/>
              <w:jc w:val="both"/>
            </w:pPr>
            <w:r>
              <w:t>Tevékenység</w:t>
            </w:r>
          </w:p>
        </w:tc>
        <w:tc>
          <w:tcPr>
            <w:tcW w:w="23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232BF4" w14:textId="77777777" w:rsidR="009B76EC" w:rsidRDefault="009B76EC">
            <w:pPr>
              <w:pStyle w:val="Tblzattartalom"/>
              <w:jc w:val="both"/>
            </w:pPr>
            <w:r>
              <w:t>Aláírás</w:t>
            </w:r>
          </w:p>
        </w:tc>
      </w:tr>
      <w:tr w:rsidR="009B76EC" w14:paraId="3D30D2D2" w14:textId="77777777"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D64FA1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5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B9BFD6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01413F" w14:textId="77777777" w:rsidR="009B76EC" w:rsidRDefault="009B76EC">
            <w:pPr>
              <w:pStyle w:val="Tblzattartalom"/>
              <w:snapToGrid w:val="0"/>
              <w:jc w:val="both"/>
            </w:pPr>
          </w:p>
        </w:tc>
      </w:tr>
      <w:tr w:rsidR="009B76EC" w14:paraId="4D729B99" w14:textId="77777777"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14A054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5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57686B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4DA9A9" w14:textId="77777777" w:rsidR="009B76EC" w:rsidRDefault="009B76EC">
            <w:pPr>
              <w:pStyle w:val="Tblzattartalom"/>
              <w:snapToGrid w:val="0"/>
              <w:jc w:val="both"/>
            </w:pPr>
          </w:p>
        </w:tc>
      </w:tr>
      <w:tr w:rsidR="009B76EC" w14:paraId="35BCFECF" w14:textId="77777777"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C8294E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5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E55E51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60201E" w14:textId="77777777" w:rsidR="009B76EC" w:rsidRDefault="009B76EC">
            <w:pPr>
              <w:pStyle w:val="Tblzattartalom"/>
              <w:snapToGrid w:val="0"/>
              <w:jc w:val="both"/>
            </w:pPr>
          </w:p>
        </w:tc>
      </w:tr>
      <w:tr w:rsidR="009B76EC" w14:paraId="4EB390E3" w14:textId="77777777"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8811DC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5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21E36A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1E1FB7" w14:textId="77777777" w:rsidR="009B76EC" w:rsidRDefault="009B76EC">
            <w:pPr>
              <w:pStyle w:val="Tblzattartalom"/>
              <w:snapToGrid w:val="0"/>
              <w:jc w:val="both"/>
            </w:pPr>
          </w:p>
        </w:tc>
      </w:tr>
      <w:tr w:rsidR="009B76EC" w14:paraId="3DDC60EA" w14:textId="77777777"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CA3366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5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22AF37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A89EAE" w14:textId="77777777" w:rsidR="009B76EC" w:rsidRDefault="009B76EC">
            <w:pPr>
              <w:pStyle w:val="Tblzattartalom"/>
              <w:snapToGrid w:val="0"/>
              <w:jc w:val="both"/>
            </w:pPr>
          </w:p>
        </w:tc>
      </w:tr>
      <w:tr w:rsidR="009B76EC" w14:paraId="30F9FAA7" w14:textId="77777777"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7EB378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5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B7E0DA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39F85E" w14:textId="77777777" w:rsidR="009B76EC" w:rsidRDefault="009B76EC">
            <w:pPr>
              <w:pStyle w:val="Tblzattartalom"/>
              <w:snapToGrid w:val="0"/>
              <w:jc w:val="both"/>
            </w:pPr>
          </w:p>
        </w:tc>
      </w:tr>
      <w:tr w:rsidR="009B76EC" w14:paraId="4FF5EB11" w14:textId="77777777"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119D9B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5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D7FAFC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C44773" w14:textId="77777777" w:rsidR="009B76EC" w:rsidRDefault="009B76EC">
            <w:pPr>
              <w:pStyle w:val="Tblzattartalom"/>
              <w:snapToGrid w:val="0"/>
              <w:jc w:val="both"/>
            </w:pPr>
          </w:p>
        </w:tc>
      </w:tr>
      <w:tr w:rsidR="009B76EC" w14:paraId="667BC5C4" w14:textId="77777777"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47DD12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5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F8B29C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E8F7EB" w14:textId="77777777" w:rsidR="009B76EC" w:rsidRDefault="009B76EC">
            <w:pPr>
              <w:pStyle w:val="Tblzattartalom"/>
              <w:snapToGrid w:val="0"/>
              <w:jc w:val="both"/>
            </w:pPr>
          </w:p>
        </w:tc>
      </w:tr>
      <w:tr w:rsidR="009B76EC" w14:paraId="1247670E" w14:textId="77777777"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5ED069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5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6E2EAE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017737" w14:textId="77777777" w:rsidR="009B76EC" w:rsidRDefault="009B76EC">
            <w:pPr>
              <w:pStyle w:val="Tblzattartalom"/>
              <w:snapToGrid w:val="0"/>
              <w:jc w:val="both"/>
            </w:pPr>
          </w:p>
        </w:tc>
      </w:tr>
      <w:tr w:rsidR="009B76EC" w14:paraId="2FC48FC6" w14:textId="77777777"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49310B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5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EB4C3D" w14:textId="77777777" w:rsidR="009B76EC" w:rsidRDefault="009B76EC">
            <w:pPr>
              <w:pStyle w:val="Tblzattartalom"/>
              <w:snapToGrid w:val="0"/>
              <w:jc w:val="both"/>
            </w:pPr>
          </w:p>
        </w:tc>
        <w:tc>
          <w:tcPr>
            <w:tcW w:w="23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D88072" w14:textId="77777777" w:rsidR="009B76EC" w:rsidRDefault="009B76EC">
            <w:pPr>
              <w:pStyle w:val="Tblzattartalom"/>
              <w:snapToGrid w:val="0"/>
              <w:jc w:val="both"/>
            </w:pPr>
          </w:p>
        </w:tc>
      </w:tr>
    </w:tbl>
    <w:p w14:paraId="22CC6A3C" w14:textId="77777777" w:rsidR="009B76EC" w:rsidRDefault="009B76EC">
      <w:pPr>
        <w:autoSpaceDE w:val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7144855" w14:textId="77777777" w:rsidR="009B76EC" w:rsidRDefault="009B76EC">
      <w:pPr>
        <w:autoSpaceDE w:val="0"/>
        <w:jc w:val="both"/>
        <w:rPr>
          <w:rFonts w:ascii="Arial" w:hAnsi="Arial" w:cs="Arial"/>
          <w:b/>
          <w:bCs/>
          <w:sz w:val="28"/>
          <w:szCs w:val="28"/>
        </w:rPr>
      </w:pPr>
    </w:p>
    <w:p w14:paraId="002791C4" w14:textId="77777777" w:rsidR="009B76EC" w:rsidRDefault="009B76EC">
      <w:pPr>
        <w:autoSpaceDE w:val="0"/>
        <w:jc w:val="both"/>
        <w:rPr>
          <w:rFonts w:ascii="Arial" w:hAnsi="Arial" w:cs="Arial"/>
          <w:b/>
          <w:bCs/>
          <w:sz w:val="28"/>
          <w:szCs w:val="28"/>
        </w:rPr>
      </w:pPr>
    </w:p>
    <w:p w14:paraId="090FB81D" w14:textId="77777777" w:rsidR="009B76EC" w:rsidRDefault="009B76EC">
      <w:pPr>
        <w:autoSpaceDE w:val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B16F4F2" w14:textId="77777777" w:rsidR="009B76EC" w:rsidRDefault="009B76EC">
      <w:pPr>
        <w:rPr>
          <w:rFonts w:ascii="Arial" w:hAnsi="Arial" w:cs="Arial"/>
        </w:rPr>
      </w:pPr>
      <w:r>
        <w:rPr>
          <w:rFonts w:ascii="Arial" w:hAnsi="Arial" w:cs="Arial"/>
          <w:szCs w:val="22"/>
        </w:rPr>
        <w:t xml:space="preserve">A dolgozat a formai követelményeknek </w:t>
      </w:r>
      <w:r w:rsidRPr="004E1C8B">
        <w:rPr>
          <w:rFonts w:ascii="Arial" w:hAnsi="Arial" w:cs="Arial"/>
          <w:szCs w:val="22"/>
        </w:rPr>
        <w:t>megfelel / nem felel meg:</w:t>
      </w:r>
    </w:p>
    <w:p w14:paraId="7ABFC9E8" w14:textId="77777777" w:rsidR="009B76EC" w:rsidRDefault="009B76EC">
      <w:pPr>
        <w:rPr>
          <w:rFonts w:ascii="Arial" w:hAnsi="Arial" w:cs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5"/>
        <w:gridCol w:w="2879"/>
        <w:gridCol w:w="1921"/>
        <w:gridCol w:w="3225"/>
        <w:gridCol w:w="735"/>
      </w:tblGrid>
      <w:tr w:rsidR="009B76EC" w14:paraId="129EF37D" w14:textId="77777777">
        <w:tc>
          <w:tcPr>
            <w:tcW w:w="885" w:type="dxa"/>
            <w:shd w:val="clear" w:color="auto" w:fill="auto"/>
          </w:tcPr>
          <w:p w14:paraId="2AB1D0AE" w14:textId="77777777" w:rsidR="009B76EC" w:rsidRDefault="009B76E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2879" w:type="dxa"/>
            <w:shd w:val="clear" w:color="auto" w:fill="auto"/>
          </w:tcPr>
          <w:p w14:paraId="029F5F62" w14:textId="0D50BCAE" w:rsidR="009B76EC" w:rsidRDefault="009B76E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</w:t>
            </w:r>
            <w:r w:rsidR="002761F8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_</w:t>
            </w:r>
            <w:r w:rsidR="002761F8" w:rsidRPr="002761F8">
              <w:rPr>
                <w:rFonts w:ascii="Arial" w:hAnsi="Arial" w:cs="Arial"/>
                <w:u w:val="single"/>
              </w:rPr>
              <w:t>Győr,</w:t>
            </w:r>
            <w:r w:rsidR="002761F8">
              <w:rPr>
                <w:rFonts w:ascii="Arial" w:hAnsi="Arial" w:cs="Arial"/>
                <w:u w:val="single"/>
              </w:rPr>
              <w:t xml:space="preserve"> </w:t>
            </w:r>
            <w:r w:rsidR="004E1C8B" w:rsidRPr="004E1C8B">
              <w:rPr>
                <w:rFonts w:ascii="Arial" w:hAnsi="Arial" w:cs="Arial"/>
                <w:u w:val="single"/>
              </w:rPr>
              <w:t>2024.12.05</w:t>
            </w:r>
            <w:r w:rsidR="002761F8">
              <w:rPr>
                <w:rFonts w:ascii="Arial" w:hAnsi="Arial" w:cs="Arial"/>
                <w:u w:val="single"/>
              </w:rPr>
              <w:t>._</w:t>
            </w:r>
            <w:r w:rsidR="004E1C8B" w:rsidRPr="004E1C8B">
              <w:rPr>
                <w:rFonts w:ascii="Arial" w:hAnsi="Arial" w:cs="Arial"/>
                <w:u w:val="single"/>
              </w:rPr>
              <w:t>__</w:t>
            </w:r>
          </w:p>
        </w:tc>
        <w:tc>
          <w:tcPr>
            <w:tcW w:w="1921" w:type="dxa"/>
            <w:shd w:val="clear" w:color="auto" w:fill="auto"/>
          </w:tcPr>
          <w:p w14:paraId="371AE09C" w14:textId="77777777" w:rsidR="009B76EC" w:rsidRDefault="009B76E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3225" w:type="dxa"/>
            <w:shd w:val="clear" w:color="auto" w:fill="auto"/>
          </w:tcPr>
          <w:p w14:paraId="1D278862" w14:textId="77777777" w:rsidR="009B76EC" w:rsidRDefault="009B76E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</w:tc>
        <w:tc>
          <w:tcPr>
            <w:tcW w:w="735" w:type="dxa"/>
            <w:shd w:val="clear" w:color="auto" w:fill="auto"/>
          </w:tcPr>
          <w:p w14:paraId="10A7DB91" w14:textId="77777777" w:rsidR="009B76EC" w:rsidRDefault="009B76E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</w:tr>
      <w:tr w:rsidR="009B76EC" w14:paraId="3ED79D21" w14:textId="77777777">
        <w:tc>
          <w:tcPr>
            <w:tcW w:w="885" w:type="dxa"/>
            <w:shd w:val="clear" w:color="auto" w:fill="auto"/>
          </w:tcPr>
          <w:p w14:paraId="76EFC385" w14:textId="77777777" w:rsidR="009B76EC" w:rsidRDefault="009B76E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2879" w:type="dxa"/>
            <w:shd w:val="clear" w:color="auto" w:fill="auto"/>
          </w:tcPr>
          <w:p w14:paraId="672CBF99" w14:textId="77777777" w:rsidR="009B76EC" w:rsidRDefault="009B76EC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dátum</w:t>
            </w:r>
          </w:p>
        </w:tc>
        <w:tc>
          <w:tcPr>
            <w:tcW w:w="1921" w:type="dxa"/>
            <w:shd w:val="clear" w:color="auto" w:fill="auto"/>
          </w:tcPr>
          <w:p w14:paraId="3ABF3B35" w14:textId="77777777" w:rsidR="009B76EC" w:rsidRDefault="009B76E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  <w:tc>
          <w:tcPr>
            <w:tcW w:w="3225" w:type="dxa"/>
            <w:shd w:val="clear" w:color="auto" w:fill="auto"/>
          </w:tcPr>
          <w:p w14:paraId="554F25F0" w14:textId="77777777" w:rsidR="009B76EC" w:rsidRPr="004E1C8B" w:rsidRDefault="004E1C8B">
            <w:pPr>
              <w:pStyle w:val="Tblzattartalom"/>
              <w:snapToGrid w:val="0"/>
              <w:jc w:val="center"/>
              <w:rPr>
                <w:rFonts w:ascii="Arial" w:hAnsi="Arial" w:cs="Arial"/>
              </w:rPr>
            </w:pPr>
            <w:r w:rsidRPr="004E1C8B">
              <w:rPr>
                <w:rFonts w:ascii="Arial" w:hAnsi="Arial" w:cs="Arial"/>
                <w:sz w:val="20"/>
                <w:szCs w:val="20"/>
              </w:rPr>
              <w:t>Somogyi Miklós, Mesteroktató</w:t>
            </w:r>
          </w:p>
        </w:tc>
        <w:tc>
          <w:tcPr>
            <w:tcW w:w="735" w:type="dxa"/>
            <w:shd w:val="clear" w:color="auto" w:fill="auto"/>
          </w:tcPr>
          <w:p w14:paraId="586F3F2E" w14:textId="77777777" w:rsidR="009B76EC" w:rsidRDefault="009B76EC">
            <w:pPr>
              <w:pStyle w:val="Tblzattartalom"/>
              <w:snapToGrid w:val="0"/>
              <w:rPr>
                <w:rFonts w:ascii="Arial" w:hAnsi="Arial" w:cs="Arial"/>
              </w:rPr>
            </w:pPr>
          </w:p>
        </w:tc>
      </w:tr>
    </w:tbl>
    <w:p w14:paraId="70B3D786" w14:textId="77777777" w:rsidR="009B76EC" w:rsidRDefault="009B76EC" w:rsidP="00CD1DCB">
      <w:pPr>
        <w:autoSpaceDE w:val="0"/>
      </w:pPr>
    </w:p>
    <w:sectPr w:rsidR="009B76EC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80"/>
    <w:family w:val="auto"/>
    <w:pitch w:val="default"/>
  </w:font>
  <w:font w:name="WenQuanYi Zen Hei">
    <w:altName w:val="Klee One"/>
    <w:charset w:val="80"/>
    <w:family w:val="auto"/>
    <w:pitch w:val="variable"/>
  </w:font>
  <w:font w:name="Lohit Hindi">
    <w:altName w:val="Times New Roman"/>
    <w:charset w:val="80"/>
    <w:family w:val="auto"/>
    <w:pitch w:val="variable"/>
  </w:font>
  <w:font w:name="MOHMIN+Arial-BoldMT">
    <w:charset w:val="00"/>
    <w:family w:val="swiss"/>
    <w:pitch w:val="default"/>
  </w:font>
  <w:font w:name="MOHJEO+ArialMT">
    <w:charset w:val="00"/>
    <w:family w:val="swiss"/>
    <w:pitch w:val="default"/>
  </w:font>
  <w:font w:name="MOICHN+Arial-BoldItalicMT">
    <w:charset w:val="00"/>
    <w:family w:val="swiss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Cmsor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64397436">
    <w:abstractNumId w:val="0"/>
  </w:num>
  <w:num w:numId="2" w16cid:durableId="1599102268">
    <w:abstractNumId w:val="1"/>
  </w:num>
  <w:num w:numId="3" w16cid:durableId="283926203">
    <w:abstractNumId w:val="2"/>
  </w:num>
  <w:num w:numId="4" w16cid:durableId="2015184264">
    <w:abstractNumId w:val="3"/>
  </w:num>
  <w:num w:numId="5" w16cid:durableId="1215312850">
    <w:abstractNumId w:val="4"/>
  </w:num>
  <w:num w:numId="6" w16cid:durableId="1089426603">
    <w:abstractNumId w:val="5"/>
  </w:num>
  <w:num w:numId="7" w16cid:durableId="1506285456">
    <w:abstractNumId w:val="6"/>
  </w:num>
  <w:num w:numId="8" w16cid:durableId="511529050">
    <w:abstractNumId w:val="7"/>
  </w:num>
  <w:num w:numId="9" w16cid:durableId="1078744640">
    <w:abstractNumId w:val="8"/>
  </w:num>
  <w:num w:numId="10" w16cid:durableId="811872350">
    <w:abstractNumId w:val="9"/>
  </w:num>
  <w:num w:numId="11" w16cid:durableId="1273590431">
    <w:abstractNumId w:val="10"/>
  </w:num>
  <w:num w:numId="12" w16cid:durableId="2142380742">
    <w:abstractNumId w:val="11"/>
  </w:num>
  <w:num w:numId="13" w16cid:durableId="1057556313">
    <w:abstractNumId w:val="12"/>
  </w:num>
  <w:num w:numId="14" w16cid:durableId="514657749">
    <w:abstractNumId w:val="13"/>
  </w:num>
  <w:num w:numId="15" w16cid:durableId="1490944304">
    <w:abstractNumId w:val="14"/>
  </w:num>
  <w:num w:numId="16" w16cid:durableId="1220359128">
    <w:abstractNumId w:val="15"/>
  </w:num>
  <w:num w:numId="17" w16cid:durableId="520053055">
    <w:abstractNumId w:val="16"/>
  </w:num>
  <w:num w:numId="18" w16cid:durableId="139730737">
    <w:abstractNumId w:val="17"/>
  </w:num>
  <w:num w:numId="19" w16cid:durableId="1407218486">
    <w:abstractNumId w:val="18"/>
  </w:num>
  <w:num w:numId="20" w16cid:durableId="1057122867">
    <w:abstractNumId w:val="19"/>
  </w:num>
  <w:num w:numId="21" w16cid:durableId="2021201824">
    <w:abstractNumId w:val="20"/>
  </w:num>
  <w:num w:numId="22" w16cid:durableId="2093383665">
    <w:abstractNumId w:val="21"/>
  </w:num>
  <w:num w:numId="23" w16cid:durableId="36197731">
    <w:abstractNumId w:val="22"/>
  </w:num>
  <w:num w:numId="24" w16cid:durableId="166870605">
    <w:abstractNumId w:val="23"/>
  </w:num>
  <w:num w:numId="25" w16cid:durableId="15853346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DCB"/>
    <w:rsid w:val="000F5A21"/>
    <w:rsid w:val="002563F6"/>
    <w:rsid w:val="002761F8"/>
    <w:rsid w:val="004E1C8B"/>
    <w:rsid w:val="00631D30"/>
    <w:rsid w:val="00935C77"/>
    <w:rsid w:val="009B76EC"/>
    <w:rsid w:val="00CD1DCB"/>
    <w:rsid w:val="00FB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9730AC8"/>
  <w15:chartTrackingRefBased/>
  <w15:docId w15:val="{781871B9-C7D9-4922-A186-FF1DED59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qFormat/>
    <w:pPr>
      <w:numPr>
        <w:numId w:val="3"/>
      </w:numPr>
      <w:outlineLvl w:val="0"/>
    </w:pPr>
    <w:rPr>
      <w:b/>
      <w:bCs/>
      <w:sz w:val="32"/>
      <w:szCs w:val="32"/>
    </w:rPr>
  </w:style>
  <w:style w:type="paragraph" w:styleId="Cmsor2">
    <w:name w:val="heading 2"/>
    <w:basedOn w:val="Cmsor"/>
    <w:next w:val="Szvegtrzs"/>
    <w:qFormat/>
    <w:pPr>
      <w:numPr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Cmsor3">
    <w:name w:val="heading 3"/>
    <w:basedOn w:val="Cmsor"/>
    <w:next w:val="Szvegtrzs"/>
    <w:qFormat/>
    <w:pPr>
      <w:tabs>
        <w:tab w:val="num" w:pos="0"/>
      </w:tabs>
      <w:spacing w:before="140"/>
      <w:ind w:left="432" w:hanging="432"/>
      <w:outlineLvl w:val="2"/>
    </w:pPr>
    <w:rPr>
      <w:b/>
      <w:bCs/>
      <w:color w:val="80808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Aria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cs="Aria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Aria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cs="Aria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cs="Aria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Aria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cs="Arial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cs="Arial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cs="Arial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cs="Arial"/>
    </w:rPr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cs="Arial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cs="Arial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1">
    <w:name w:val="WW8Num23z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Szmozsjelek">
    <w:name w:val="Számozásjelek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pPr>
      <w:suppressLineNumbers/>
    </w:p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styleId="Szmozottlista">
    <w:name w:val="List Number"/>
    <w:basedOn w:val="Lista"/>
    <w:pPr>
      <w:ind w:left="360" w:hanging="360"/>
    </w:p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Cm">
    <w:name w:val="Title"/>
    <w:basedOn w:val="Cmsor"/>
    <w:next w:val="Szvegtrzs"/>
    <w:qFormat/>
    <w:pPr>
      <w:jc w:val="center"/>
    </w:pPr>
    <w:rPr>
      <w:b/>
      <w:bCs/>
      <w:sz w:val="56"/>
      <w:szCs w:val="56"/>
    </w:r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SZE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Kuczmann Miklós</dc:creator>
  <cp:keywords/>
  <dc:description/>
  <cp:lastModifiedBy>Balázs Rábai</cp:lastModifiedBy>
  <cp:revision>4</cp:revision>
  <cp:lastPrinted>1899-12-31T23:00:00Z</cp:lastPrinted>
  <dcterms:created xsi:type="dcterms:W3CDTF">2024-11-17T18:59:00Z</dcterms:created>
  <dcterms:modified xsi:type="dcterms:W3CDTF">2024-11-17T19:17:00Z</dcterms:modified>
</cp:coreProperties>
</file>